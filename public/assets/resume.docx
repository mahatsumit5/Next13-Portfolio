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20AB" w14:textId="4D0A6B04" w:rsidR="00BE1CD0" w:rsidRPr="00F96AF3" w:rsidRDefault="007A0FBE" w:rsidP="00130469">
      <w:pPr>
        <w:tabs>
          <w:tab w:val="left" w:pos="8789"/>
        </w:tabs>
        <w:contextualSpacing/>
        <w:rPr>
          <w:rFonts w:ascii="Palatino Linotype" w:hAnsi="Palatino Linotype" w:cs="Angsana New"/>
          <w:color w:val="808080"/>
          <w:sz w:val="32"/>
          <w:szCs w:val="32"/>
        </w:rPr>
      </w:pPr>
      <w:r w:rsidRPr="00F96AF3">
        <w:rPr>
          <w:rFonts w:ascii="Palatino Linotype" w:hAnsi="Palatino Linotype" w:cs="Angsana New"/>
          <w:b/>
          <w:bCs/>
          <w:sz w:val="40"/>
          <w:szCs w:val="40"/>
        </w:rPr>
        <w:t>Sumit Mahat</w:t>
      </w:r>
      <w:r w:rsidR="00D03C33" w:rsidRPr="00F96AF3">
        <w:rPr>
          <w:rFonts w:ascii="Palatino Linotype" w:hAnsi="Palatino Linotype" w:cs="Angsana New"/>
          <w:b/>
          <w:bCs/>
          <w:sz w:val="40"/>
          <w:szCs w:val="40"/>
        </w:rPr>
        <w:t>|</w:t>
      </w:r>
      <w:r w:rsidR="00D03C33" w:rsidRPr="00F96AF3">
        <w:rPr>
          <w:rFonts w:ascii="Amasis MT Pro Medium" w:hAnsi="Amasis MT Pro Medium" w:cs="Angsana New"/>
          <w:color w:val="808080"/>
          <w:sz w:val="20"/>
          <w:szCs w:val="20"/>
        </w:rPr>
        <w:t xml:space="preserve"> </w:t>
      </w:r>
      <w:r w:rsidR="0091771A">
        <w:rPr>
          <w:rFonts w:ascii="Palatino Linotype" w:hAnsi="Palatino Linotype" w:cs="Angsana New"/>
          <w:b/>
          <w:bCs/>
          <w:color w:val="808080"/>
          <w:sz w:val="28"/>
          <w:szCs w:val="28"/>
        </w:rPr>
        <w:t>WEBSITE</w:t>
      </w:r>
      <w:r w:rsidR="00D03C33" w:rsidRPr="00F96AF3">
        <w:rPr>
          <w:rFonts w:ascii="Palatino Linotype" w:hAnsi="Palatino Linotype" w:cs="Angsana New"/>
          <w:b/>
          <w:bCs/>
          <w:color w:val="808080"/>
          <w:sz w:val="28"/>
          <w:szCs w:val="28"/>
        </w:rPr>
        <w:t xml:space="preserve"> DEVELOPER</w:t>
      </w:r>
    </w:p>
    <w:p w14:paraId="423516C1" w14:textId="0DDD3E62" w:rsidR="007A0FBE" w:rsidRPr="00D03C33" w:rsidRDefault="007A0FBE" w:rsidP="00D03C3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 w:rsidRPr="00D03C33">
        <w:rPr>
          <w:rFonts w:cstheme="minorHAnsi"/>
          <w:i/>
          <w:iCs/>
          <w:color w:val="808080"/>
          <w:sz w:val="24"/>
          <w:szCs w:val="24"/>
        </w:rPr>
        <w:t xml:space="preserve">Sydney, NSW | 0452454986 | </w:t>
      </w:r>
      <w:hyperlink r:id="rId5" w:history="1">
        <w:r w:rsidR="00D03C33" w:rsidRPr="00D03C33">
          <w:rPr>
            <w:rStyle w:val="Hyperlink"/>
            <w:rFonts w:cstheme="minorHAnsi"/>
            <w:i/>
            <w:iCs/>
            <w:sz w:val="24"/>
            <w:szCs w:val="24"/>
          </w:rPr>
          <w:t>mahatsumit5@gmail.com</w:t>
        </w:r>
      </w:hyperlink>
    </w:p>
    <w:p w14:paraId="7D638D10" w14:textId="7C07EB50" w:rsidR="00D03C33" w:rsidRDefault="00D03C33" w:rsidP="00D03C3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 w:rsidRPr="00D03C33">
        <w:rPr>
          <w:rFonts w:cstheme="minorHAnsi"/>
          <w:i/>
          <w:iCs/>
          <w:color w:val="808080"/>
          <w:sz w:val="24"/>
          <w:szCs w:val="24"/>
        </w:rPr>
        <w:t>Portfolio:</w:t>
      </w:r>
      <w:r w:rsidR="00AD2D32" w:rsidRPr="00AD2D32">
        <w:t xml:space="preserve"> </w:t>
      </w:r>
      <w:hyperlink r:id="rId6" w:history="1">
        <w:r w:rsidR="00AD2D32" w:rsidRPr="00262199">
          <w:rPr>
            <w:rStyle w:val="Hyperlink"/>
            <w:rFonts w:cstheme="minorHAnsi"/>
            <w:i/>
            <w:iCs/>
            <w:sz w:val="24"/>
            <w:szCs w:val="24"/>
          </w:rPr>
          <w:t>https://mahatsumit.com/</w:t>
        </w:r>
      </w:hyperlink>
    </w:p>
    <w:p w14:paraId="294C4FF3" w14:textId="49B75618" w:rsidR="00D03C33" w:rsidRDefault="00D03C33" w:rsidP="00F96AF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>
        <w:rPr>
          <w:rFonts w:cstheme="minorHAnsi"/>
          <w:i/>
          <w:iCs/>
          <w:color w:val="808080"/>
          <w:sz w:val="24"/>
          <w:szCs w:val="24"/>
        </w:rPr>
        <w:t xml:space="preserve">LinkedIn: </w:t>
      </w:r>
      <w:hyperlink r:id="rId7" w:history="1">
        <w:r w:rsidR="00F96AF3" w:rsidRPr="00C00C44">
          <w:rPr>
            <w:rStyle w:val="Hyperlink"/>
            <w:rFonts w:cstheme="minorHAnsi"/>
            <w:i/>
            <w:iCs/>
            <w:sz w:val="24"/>
            <w:szCs w:val="24"/>
          </w:rPr>
          <w:t>www.linkedin.com/in/sumit-mahat-9421381a3/</w:t>
        </w:r>
      </w:hyperlink>
    </w:p>
    <w:p w14:paraId="774D01E3" w14:textId="03CD01C0" w:rsidR="00F96AF3" w:rsidRPr="005E5C33" w:rsidRDefault="003511D6" w:rsidP="00F96AF3">
      <w:pPr>
        <w:contextualSpacing/>
        <w:rPr>
          <w:rFonts w:cstheme="minorHAnsi"/>
          <w:i/>
          <w:iCs/>
          <w:color w:val="808080"/>
          <w:sz w:val="24"/>
          <w:szCs w:val="24"/>
        </w:rPr>
      </w:pPr>
      <w:r>
        <w:rPr>
          <w:rFonts w:cstheme="minorHAnsi"/>
          <w:i/>
          <w:iCs/>
          <w:color w:val="808080"/>
          <w:sz w:val="24"/>
          <w:szCs w:val="24"/>
        </w:rPr>
        <w:t>GitHub:</w:t>
      </w:r>
      <w:r w:rsidR="005E5C33" w:rsidRPr="005E5C33">
        <w:t xml:space="preserve"> </w:t>
      </w:r>
      <w:hyperlink r:id="rId8" w:history="1">
        <w:r w:rsidR="005E5C33" w:rsidRPr="005E5C33">
          <w:rPr>
            <w:rStyle w:val="Hyperlink"/>
            <w:i/>
            <w:iCs/>
          </w:rPr>
          <w:t>https://github.com/mahatsumit5</w:t>
        </w:r>
      </w:hyperlink>
    </w:p>
    <w:p w14:paraId="13AAC452" w14:textId="77777777" w:rsidR="00027FED" w:rsidRDefault="00027FED" w:rsidP="00027FED">
      <w:pPr>
        <w:contextualSpacing/>
        <w:rPr>
          <w:rFonts w:cstheme="minorHAnsi"/>
          <w:color w:val="808080"/>
          <w:sz w:val="24"/>
          <w:szCs w:val="24"/>
        </w:rPr>
      </w:pPr>
    </w:p>
    <w:p w14:paraId="165A5034" w14:textId="25E1A34A" w:rsidR="007A0FBE" w:rsidRDefault="007A0FBE" w:rsidP="007A0FBE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 w:rsidRPr="007A0FBE">
        <w:rPr>
          <w:rFonts w:cstheme="minorHAnsi"/>
          <w:color w:val="808080"/>
          <w:sz w:val="28"/>
          <w:szCs w:val="28"/>
        </w:rPr>
        <w:t>PROFESSIONAL SUMMARY</w:t>
      </w:r>
    </w:p>
    <w:p w14:paraId="6253A7CD" w14:textId="632FE510" w:rsidR="00027FED" w:rsidRDefault="00027FED" w:rsidP="007A0FBE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00FC2" wp14:editId="32C24B27">
                <wp:simplePos x="0" y="0"/>
                <wp:positionH relativeFrom="column">
                  <wp:posOffset>-29422</wp:posOffset>
                </wp:positionH>
                <wp:positionV relativeFrom="paragraph">
                  <wp:posOffset>125095</wp:posOffset>
                </wp:positionV>
                <wp:extent cx="6451177" cy="0"/>
                <wp:effectExtent l="0" t="0" r="0" b="0"/>
                <wp:wrapNone/>
                <wp:docPr id="1103228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108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9.85pt" to="505.6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GazJ6XdAAAACQEAAA8AAABkcnMvZG93bnJldi54&#10;bWxMj81OwzAQhO9IvIO1SNxaJ/yEEuJUqBJckJAoqOpxEy9xSryOYicNb48rDnDcmdHsN8V6tp2Y&#10;aPCtYwXpMgFBXDvdcqPg4/1psQLhA7LGzjEp+CYP6/L8rMBcuyO/0bQNjYgl7HNUYELocyl9bcii&#10;X7qeOHqfbrAY4jk0Ug94jOW2k1dJkkmLLccPBnvaGKq/tqNVUGVju9fNBsP+4F/NdHh+sbc7pS4v&#10;5scHEIHm8BeGE35EhzIyVW5k7UWnYHGTxWTU7+9AnPwkTa9BVL+KLAv5f0H5Aw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GazJ6X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7881329F" w14:textId="4E487AEC" w:rsidR="007A0FBE" w:rsidRPr="00A65E49" w:rsidRDefault="00921B20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</w:rPr>
      </w:pPr>
      <w:r w:rsidRPr="00A65E49">
        <w:rPr>
          <w:rFonts w:cstheme="minorHAnsi"/>
          <w:color w:val="000000" w:themeColor="text1"/>
        </w:rPr>
        <w:t xml:space="preserve">Eager IT graduate with strong academic foundation in Software Development. </w:t>
      </w:r>
      <w:r w:rsidR="007A0FBE" w:rsidRPr="00A65E49">
        <w:rPr>
          <w:rFonts w:cstheme="minorHAnsi"/>
          <w:color w:val="000000" w:themeColor="text1"/>
        </w:rPr>
        <w:t xml:space="preserve">As a graduate in Bachelor of Information Technology (Software Development) from Southern Cross University. I am looking forward to making career as a Software Engineer. Over the past year I have been working on various side project which helped me learn more about Website Development. Currently, I am attending Professional Year Program at Queensland </w:t>
      </w:r>
      <w:r w:rsidRPr="00A65E49">
        <w:rPr>
          <w:rFonts w:cstheme="minorHAnsi"/>
          <w:color w:val="000000" w:themeColor="text1"/>
        </w:rPr>
        <w:t>International Business Academy (QIBA). Passionate about staying current with industry trends, seeking opportunities to contribute to innovative projects, committed to professional growth and looking forward to making a difference.</w:t>
      </w:r>
    </w:p>
    <w:p w14:paraId="7F1EBD81" w14:textId="77777777" w:rsidR="001F5FAC" w:rsidRDefault="001F5FAC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28BF38A3" w14:textId="6E2F1F32" w:rsidR="00027FED" w:rsidRDefault="00027FED" w:rsidP="00027FED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EDUCATION</w:t>
      </w:r>
    </w:p>
    <w:p w14:paraId="4AEC7CE3" w14:textId="77777777" w:rsidR="00027FED" w:rsidRDefault="00027FED" w:rsidP="00027FED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FE8BA" wp14:editId="5F1026B9">
                <wp:simplePos x="0" y="0"/>
                <wp:positionH relativeFrom="column">
                  <wp:posOffset>46355</wp:posOffset>
                </wp:positionH>
                <wp:positionV relativeFrom="paragraph">
                  <wp:posOffset>140335</wp:posOffset>
                </wp:positionV>
                <wp:extent cx="6451177" cy="0"/>
                <wp:effectExtent l="0" t="0" r="0" b="0"/>
                <wp:wrapNone/>
                <wp:docPr id="16180876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4CA8A3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11.05pt" to="511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" strokecolor="#b2b2b2" strokeweight=".5pt">
                <v:stroke joinstyle="miter"/>
              </v:line>
            </w:pict>
          </mc:Fallback>
        </mc:AlternateContent>
      </w:r>
    </w:p>
    <w:p w14:paraId="7BEBA36E" w14:textId="77777777" w:rsidR="008674A7" w:rsidRDefault="008674A7" w:rsidP="007A0FBE">
      <w:pPr>
        <w:tabs>
          <w:tab w:val="center" w:pos="5103"/>
        </w:tabs>
        <w:contextualSpacing/>
        <w:jc w:val="both"/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sectPr w:rsidR="008674A7" w:rsidSect="0072491F">
          <w:pgSz w:w="12240" w:h="15840"/>
          <w:pgMar w:top="426" w:right="1041" w:bottom="567" w:left="993" w:header="708" w:footer="708" w:gutter="0"/>
          <w:cols w:space="708"/>
          <w:docGrid w:linePitch="360"/>
        </w:sectPr>
      </w:pPr>
    </w:p>
    <w:p w14:paraId="6BA85EC7" w14:textId="2AC701B2" w:rsidR="00DD7A7C" w:rsidRPr="00826544" w:rsidRDefault="00852092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Queensland International Business Academy,</w:t>
      </w:r>
      <w:r w:rsidR="00D73658" w:rsidRPr="00826544">
        <w:rPr>
          <w:rFonts w:cstheme="minorHAnsi"/>
          <w:b/>
          <w:bCs/>
          <w:color w:val="000000" w:themeColor="text1"/>
          <w:sz w:val="24"/>
          <w:szCs w:val="24"/>
        </w:rPr>
        <w:t xml:space="preserve"> Sydney, NSW</w:t>
      </w:r>
      <w:r w:rsidR="008674A7" w:rsidRPr="0082654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C0B94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 </w:t>
      </w:r>
      <w:r w:rsidR="001C0B94" w:rsidRPr="008674A7">
        <w:rPr>
          <w:rFonts w:cstheme="minorHAnsi"/>
          <w:i/>
          <w:iCs/>
          <w:color w:val="808080"/>
          <w:sz w:val="24"/>
          <w:szCs w:val="24"/>
        </w:rPr>
        <w:t>Feb 2022-Curren</w:t>
      </w:r>
      <w:r w:rsidR="001C0B94">
        <w:rPr>
          <w:rFonts w:cstheme="minorHAnsi"/>
          <w:i/>
          <w:iCs/>
          <w:color w:val="808080"/>
          <w:sz w:val="24"/>
          <w:szCs w:val="24"/>
        </w:rPr>
        <w:t>t</w:t>
      </w:r>
    </w:p>
    <w:p w14:paraId="3C5CE2A7" w14:textId="300B6A9F" w:rsidR="008674A7" w:rsidRDefault="00CA66AE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 xml:space="preserve">Professional Year </w:t>
      </w:r>
    </w:p>
    <w:p w14:paraId="234650AD" w14:textId="77777777" w:rsidR="001F5FAC" w:rsidRDefault="001F5FAC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</w:p>
    <w:p w14:paraId="4F10B2A4" w14:textId="77777777" w:rsidR="00130469" w:rsidRDefault="00130469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  <w:sectPr w:rsidR="00130469" w:rsidSect="001C0B94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719705C4" w14:textId="12663A14" w:rsidR="00130469" w:rsidRDefault="005E2039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Dented Code Academy, Rockdale, NSW</w:t>
      </w:r>
      <w:r w:rsidR="001C0B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</w:t>
      </w:r>
      <w:r w:rsidR="001C0B94" w:rsidRPr="005768C9">
        <w:rPr>
          <w:rFonts w:cstheme="minorHAnsi"/>
          <w:i/>
          <w:iCs/>
          <w:color w:val="808080"/>
          <w:sz w:val="24"/>
          <w:szCs w:val="24"/>
        </w:rPr>
        <w:t>Feb 2023- Sep 2023</w:t>
      </w:r>
    </w:p>
    <w:p w14:paraId="2BE7A2A7" w14:textId="24C6FC9A" w:rsidR="005768C9" w:rsidRDefault="005768C9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Coding Bootcamp</w:t>
      </w:r>
    </w:p>
    <w:p w14:paraId="0D6FFE16" w14:textId="77777777" w:rsidR="001F5FAC" w:rsidRPr="00E87B21" w:rsidRDefault="001F5FAC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6F77B8A7" w14:textId="76A0E98F" w:rsidR="007D5B16" w:rsidRPr="00826544" w:rsidRDefault="007D5B16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="00D80353" w:rsidRPr="00826544">
        <w:rPr>
          <w:rFonts w:cstheme="minorHAnsi"/>
          <w:b/>
          <w:bCs/>
          <w:color w:val="000000" w:themeColor="text1"/>
          <w:sz w:val="24"/>
          <w:szCs w:val="24"/>
        </w:rPr>
        <w:t>outhern Cross University</w:t>
      </w:r>
      <w:r w:rsidR="00EB5168" w:rsidRPr="00826544">
        <w:rPr>
          <w:rFonts w:cstheme="minorHAnsi"/>
          <w:b/>
          <w:bCs/>
          <w:color w:val="000000" w:themeColor="text1"/>
          <w:sz w:val="24"/>
          <w:szCs w:val="24"/>
        </w:rPr>
        <w:t>, Sydney, NSW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</w:t>
      </w:r>
      <w:r w:rsidR="001C0B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C0B94" w:rsidRPr="007D5B16">
        <w:rPr>
          <w:rFonts w:cstheme="minorHAnsi"/>
          <w:i/>
          <w:iCs/>
          <w:color w:val="808080"/>
          <w:sz w:val="24"/>
          <w:szCs w:val="24"/>
        </w:rPr>
        <w:t xml:space="preserve">Feb 2021-Oct 2022  </w:t>
      </w:r>
    </w:p>
    <w:p w14:paraId="02935364" w14:textId="3F6D048F" w:rsidR="007D5B16" w:rsidRPr="00E87B21" w:rsidRDefault="007D5B16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BIT (Software Development)</w:t>
      </w:r>
    </w:p>
    <w:p w14:paraId="1D3C8D2D" w14:textId="77777777" w:rsidR="0027214C" w:rsidRDefault="0027214C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808080"/>
          <w:sz w:val="24"/>
          <w:szCs w:val="24"/>
        </w:rPr>
      </w:pPr>
    </w:p>
    <w:p w14:paraId="7520F522" w14:textId="185FEF48" w:rsidR="007D5B16" w:rsidRDefault="007D5B16" w:rsidP="001F5FAC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  <w:sectPr w:rsidR="007D5B16" w:rsidSect="001C0B94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2A100A30" w14:textId="17DDC243" w:rsidR="00E4791B" w:rsidRPr="00826544" w:rsidRDefault="00E4791B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="00EB5168" w:rsidRPr="00826544">
        <w:rPr>
          <w:rFonts w:cstheme="minorHAnsi"/>
          <w:b/>
          <w:bCs/>
          <w:color w:val="000000" w:themeColor="text1"/>
          <w:sz w:val="24"/>
          <w:szCs w:val="24"/>
        </w:rPr>
        <w:t>outhern Academy of Business and Technology, Sydney, NSW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1F5FAC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</w:t>
      </w:r>
      <w:r w:rsidR="001F5FAC" w:rsidRPr="007D5B16">
        <w:rPr>
          <w:rFonts w:cstheme="minorHAnsi"/>
          <w:i/>
          <w:iCs/>
          <w:color w:val="808080"/>
          <w:sz w:val="24"/>
          <w:szCs w:val="24"/>
        </w:rPr>
        <w:t>Feb 20</w:t>
      </w:r>
      <w:r w:rsidR="001F5FAC">
        <w:rPr>
          <w:rFonts w:cstheme="minorHAnsi"/>
          <w:i/>
          <w:iCs/>
          <w:color w:val="808080"/>
          <w:sz w:val="24"/>
          <w:szCs w:val="24"/>
        </w:rPr>
        <w:t>20</w:t>
      </w:r>
      <w:r w:rsidR="001F5FAC" w:rsidRPr="007D5B16">
        <w:rPr>
          <w:rFonts w:cstheme="minorHAnsi"/>
          <w:i/>
          <w:iCs/>
          <w:color w:val="808080"/>
          <w:sz w:val="24"/>
          <w:szCs w:val="24"/>
        </w:rPr>
        <w:t>-Oct 202</w:t>
      </w:r>
      <w:r w:rsidR="001F5FAC">
        <w:rPr>
          <w:rFonts w:cstheme="minorHAnsi"/>
          <w:i/>
          <w:iCs/>
          <w:color w:val="808080"/>
          <w:sz w:val="24"/>
          <w:szCs w:val="24"/>
        </w:rPr>
        <w:t>1</w:t>
      </w:r>
    </w:p>
    <w:p w14:paraId="5013F5E5" w14:textId="77777777" w:rsidR="00A65E49" w:rsidRPr="00E87B21" w:rsidRDefault="00A65E49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Advance Diploma of Network Security</w:t>
      </w:r>
    </w:p>
    <w:p w14:paraId="4AC01313" w14:textId="77777777" w:rsidR="00A65E49" w:rsidRDefault="00A65E49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</w:p>
    <w:p w14:paraId="3B3859CA" w14:textId="6E2136E0" w:rsidR="00E4791B" w:rsidRPr="007D5B16" w:rsidRDefault="00E4791B" w:rsidP="001F5FAC">
      <w:pPr>
        <w:contextualSpacing/>
        <w:jc w:val="both"/>
        <w:rPr>
          <w:rFonts w:cstheme="minorHAnsi"/>
          <w:i/>
          <w:iCs/>
          <w:color w:val="808080"/>
          <w:sz w:val="24"/>
          <w:szCs w:val="24"/>
        </w:rPr>
        <w:sectPr w:rsidR="00E4791B" w:rsidRPr="007D5B16" w:rsidSect="001C0B94">
          <w:type w:val="continuous"/>
          <w:pgSz w:w="12240" w:h="15840"/>
          <w:pgMar w:top="709" w:right="1041" w:bottom="851" w:left="993" w:header="708" w:footer="708" w:gutter="0"/>
          <w:cols w:space="737"/>
          <w:docGrid w:linePitch="360"/>
        </w:sectPr>
      </w:pPr>
    </w:p>
    <w:p w14:paraId="36A09E6D" w14:textId="6815CFF8" w:rsidR="001F5FAC" w:rsidRPr="00726FB2" w:rsidRDefault="00EB5168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808080"/>
          <w:sz w:val="24"/>
          <w:szCs w:val="24"/>
        </w:rPr>
        <w:sectPr w:rsidR="001F5FAC" w:rsidRPr="00726FB2" w:rsidSect="001C0B94">
          <w:type w:val="continuous"/>
          <w:pgSz w:w="12240" w:h="15840"/>
          <w:pgMar w:top="709" w:right="1041" w:bottom="851" w:left="993" w:header="708" w:footer="708" w:gutter="0"/>
          <w:cols w:space="737"/>
          <w:docGrid w:linePitch="360"/>
        </w:sectPr>
      </w:pPr>
      <w:r w:rsidRPr="00826544">
        <w:rPr>
          <w:rFonts w:cstheme="minorHAnsi"/>
          <w:b/>
          <w:bCs/>
          <w:color w:val="000000" w:themeColor="text1"/>
          <w:sz w:val="24"/>
          <w:szCs w:val="24"/>
        </w:rPr>
        <w:t>Southern Academy of Business and Technology, Sydney, NSW</w:t>
      </w:r>
      <w:r w:rsidR="001F5FAC" w:rsidRPr="001F5FAC">
        <w:rPr>
          <w:rFonts w:cstheme="minorHAnsi"/>
          <w:i/>
          <w:iCs/>
          <w:color w:val="808080"/>
          <w:sz w:val="24"/>
          <w:szCs w:val="24"/>
        </w:rPr>
        <w:t xml:space="preserve"> </w:t>
      </w:r>
      <w:r w:rsidR="001F5FAC">
        <w:rPr>
          <w:rFonts w:cstheme="minorHAnsi"/>
          <w:i/>
          <w:iCs/>
          <w:color w:val="808080"/>
          <w:sz w:val="24"/>
          <w:szCs w:val="24"/>
        </w:rPr>
        <w:tab/>
      </w:r>
      <w:r w:rsidR="001F5FAC">
        <w:rPr>
          <w:rFonts w:cstheme="minorHAnsi"/>
          <w:i/>
          <w:iCs/>
          <w:color w:val="808080"/>
          <w:sz w:val="24"/>
          <w:szCs w:val="24"/>
        </w:rPr>
        <w:tab/>
      </w:r>
      <w:r w:rsidR="001F5FAC">
        <w:rPr>
          <w:rFonts w:cstheme="minorHAnsi"/>
          <w:i/>
          <w:iCs/>
          <w:color w:val="808080"/>
          <w:sz w:val="24"/>
          <w:szCs w:val="24"/>
        </w:rPr>
        <w:tab/>
        <w:t xml:space="preserve">        </w:t>
      </w:r>
      <w:r w:rsidR="001F5FAC" w:rsidRPr="00726FB2">
        <w:rPr>
          <w:rFonts w:cstheme="minorHAnsi"/>
          <w:i/>
          <w:iCs/>
          <w:color w:val="808080"/>
          <w:sz w:val="24"/>
          <w:szCs w:val="24"/>
        </w:rPr>
        <w:t xml:space="preserve">Oct 2018-Jan 2020 </w:t>
      </w:r>
    </w:p>
    <w:p w14:paraId="410AA322" w14:textId="36D07F6B" w:rsidR="00EB5168" w:rsidRPr="00E87B21" w:rsidRDefault="00EB5168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  <w:sz w:val="24"/>
          <w:szCs w:val="24"/>
        </w:rPr>
      </w:pPr>
      <w:r w:rsidRPr="00E87B21">
        <w:rPr>
          <w:rFonts w:cstheme="minorHAnsi"/>
          <w:i/>
          <w:iCs/>
          <w:color w:val="000000" w:themeColor="text1"/>
          <w:sz w:val="24"/>
          <w:szCs w:val="24"/>
        </w:rPr>
        <w:t>Diploma of Information Technology</w:t>
      </w:r>
    </w:p>
    <w:p w14:paraId="21DA844D" w14:textId="77777777" w:rsidR="00360789" w:rsidRDefault="00360789" w:rsidP="00E4791B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6F5A2D99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</w:p>
    <w:p w14:paraId="719437F2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SOFT SKILLS</w:t>
      </w:r>
    </w:p>
    <w:p w14:paraId="5E33385F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21E24" wp14:editId="7CAAF82E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7820564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37015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6E067F48" w14:textId="77777777" w:rsidR="001F5FAC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jc w:val="both"/>
        <w:rPr>
          <w:rFonts w:cstheme="minorHAnsi"/>
          <w:color w:val="000000" w:themeColor="text1"/>
          <w:sz w:val="24"/>
          <w:szCs w:val="24"/>
        </w:rPr>
        <w:sectPr w:rsidR="001F5FAC" w:rsidSect="007D5B16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0A4DE725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Problem-Solving</w:t>
      </w:r>
    </w:p>
    <w:p w14:paraId="69A91ED3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Teamwork</w:t>
      </w:r>
    </w:p>
    <w:p w14:paraId="18108130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Time Management</w:t>
      </w:r>
    </w:p>
    <w:p w14:paraId="4C38BD91" w14:textId="77777777" w:rsidR="001F5FAC" w:rsidRPr="000D6798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Attention to Detail</w:t>
      </w:r>
    </w:p>
    <w:p w14:paraId="22101053" w14:textId="6CC016C5" w:rsidR="000D6798" w:rsidRPr="008C418C" w:rsidRDefault="000D6798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</w:rPr>
        <w:t>Research</w:t>
      </w:r>
    </w:p>
    <w:p w14:paraId="0D08A49B" w14:textId="28CC0D79" w:rsidR="008C418C" w:rsidRPr="00E256A1" w:rsidRDefault="008C418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</w:rPr>
        <w:t>Customer Service</w:t>
      </w:r>
    </w:p>
    <w:p w14:paraId="593091F1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Conflict Resolution</w:t>
      </w:r>
    </w:p>
    <w:p w14:paraId="375BA969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Presentation Skills</w:t>
      </w:r>
    </w:p>
    <w:p w14:paraId="527EF956" w14:textId="77777777" w:rsidR="001F5FAC" w:rsidRPr="00E256A1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Written and Verbal Communication.</w:t>
      </w:r>
    </w:p>
    <w:p w14:paraId="636D50B6" w14:textId="77777777" w:rsidR="001F5FAC" w:rsidRPr="000D6798" w:rsidRDefault="001F5FAC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</w:pPr>
      <w:r w:rsidRPr="00E256A1">
        <w:rPr>
          <w:rFonts w:cstheme="minorHAnsi"/>
          <w:color w:val="000000" w:themeColor="text1"/>
        </w:rPr>
        <w:t>Empathy</w:t>
      </w:r>
    </w:p>
    <w:p w14:paraId="0ECA8F24" w14:textId="696AE276" w:rsidR="000D6798" w:rsidRPr="000976B4" w:rsidRDefault="000D6798" w:rsidP="001F5FAC">
      <w:pPr>
        <w:pStyle w:val="ListParagraph"/>
        <w:numPr>
          <w:ilvl w:val="0"/>
          <w:numId w:val="3"/>
        </w:numPr>
        <w:tabs>
          <w:tab w:val="center" w:pos="5103"/>
        </w:tabs>
        <w:rPr>
          <w:rFonts w:cstheme="minorHAnsi"/>
          <w:color w:val="000000" w:themeColor="text1"/>
          <w:sz w:val="20"/>
          <w:szCs w:val="20"/>
        </w:rPr>
        <w:sectPr w:rsidR="000D6798" w:rsidRPr="000976B4" w:rsidSect="00027FED">
          <w:type w:val="continuous"/>
          <w:pgSz w:w="12240" w:h="15840"/>
          <w:pgMar w:top="709" w:right="1041" w:bottom="851" w:left="993" w:header="708" w:footer="708" w:gutter="0"/>
          <w:cols w:num="2" w:space="708"/>
          <w:docGrid w:linePitch="360"/>
        </w:sectPr>
      </w:pPr>
      <w:r>
        <w:rPr>
          <w:rFonts w:cstheme="minorHAnsi"/>
          <w:color w:val="000000" w:themeColor="text1"/>
        </w:rPr>
        <w:t>Team Player</w:t>
      </w:r>
    </w:p>
    <w:p w14:paraId="3590A22A" w14:textId="77777777" w:rsidR="001F5FAC" w:rsidRPr="00E256A1" w:rsidRDefault="001F5FAC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</w:rPr>
      </w:pPr>
    </w:p>
    <w:p w14:paraId="0746D098" w14:textId="77777777" w:rsidR="000976B4" w:rsidRDefault="000976B4" w:rsidP="007A0FBE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14:paraId="431BE177" w14:textId="7052C866" w:rsidR="00921B20" w:rsidRDefault="00921B20" w:rsidP="00921B20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TECHNICAL SKILLS</w:t>
      </w:r>
    </w:p>
    <w:p w14:paraId="676FBBA9" w14:textId="29151BEB" w:rsidR="00027FED" w:rsidRDefault="00027FED" w:rsidP="00921B20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3FECB" wp14:editId="1462450A">
                <wp:simplePos x="0" y="0"/>
                <wp:positionH relativeFrom="column">
                  <wp:posOffset>46355</wp:posOffset>
                </wp:positionH>
                <wp:positionV relativeFrom="paragraph">
                  <wp:posOffset>140335</wp:posOffset>
                </wp:positionV>
                <wp:extent cx="6451177" cy="0"/>
                <wp:effectExtent l="0" t="0" r="0" b="0"/>
                <wp:wrapNone/>
                <wp:docPr id="101906868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D5110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11.05pt" to="511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" strokecolor="#b2b2b2" strokeweight=".5pt">
                <v:stroke joinstyle="miter"/>
              </v:line>
            </w:pict>
          </mc:Fallback>
        </mc:AlternateContent>
      </w:r>
    </w:p>
    <w:p w14:paraId="651D258A" w14:textId="2558B041" w:rsidR="0012349E" w:rsidRDefault="00E70A9B" w:rsidP="00D80353">
      <w:pPr>
        <w:tabs>
          <w:tab w:val="center" w:pos="5103"/>
        </w:tabs>
        <w:contextualSpacing/>
        <w:rPr>
          <w:rFonts w:cstheme="minorHAnsi"/>
          <w:color w:val="000000" w:themeColor="text1"/>
          <w:sz w:val="24"/>
          <w:szCs w:val="24"/>
        </w:rPr>
      </w:pPr>
      <w:r w:rsidRPr="00E70A9B">
        <w:rPr>
          <w:rFonts w:cstheme="minorHAnsi"/>
          <w:b/>
          <w:bCs/>
          <w:color w:val="000000" w:themeColor="text1"/>
          <w:sz w:val="24"/>
          <w:szCs w:val="24"/>
        </w:rPr>
        <w:t>Core knowledge:</w:t>
      </w:r>
      <w:r w:rsidR="00085C6E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061C49" w:rsidRPr="00061C49">
        <w:rPr>
          <w:rFonts w:cstheme="minorHAnsi"/>
          <w:color w:val="000000" w:themeColor="text1"/>
          <w:sz w:val="24"/>
          <w:szCs w:val="24"/>
        </w:rPr>
        <w:t>HTML</w:t>
      </w:r>
      <w:r w:rsidR="00061C49">
        <w:rPr>
          <w:rFonts w:cstheme="minorHAnsi"/>
          <w:color w:val="000000" w:themeColor="text1"/>
          <w:sz w:val="24"/>
          <w:szCs w:val="24"/>
        </w:rPr>
        <w:t>5, CSS, MUI, Tailwind-CSS,</w:t>
      </w:r>
      <w:r w:rsidR="006C4A49">
        <w:rPr>
          <w:rFonts w:cstheme="minorHAnsi"/>
          <w:color w:val="000000" w:themeColor="text1"/>
          <w:sz w:val="24"/>
          <w:szCs w:val="24"/>
        </w:rPr>
        <w:t xml:space="preserve"> </w:t>
      </w:r>
      <w:r w:rsidR="00037CA5">
        <w:rPr>
          <w:rFonts w:cstheme="minorHAnsi"/>
          <w:color w:val="000000" w:themeColor="text1"/>
          <w:sz w:val="24"/>
          <w:szCs w:val="24"/>
        </w:rPr>
        <w:t>Bootstrap</w:t>
      </w:r>
      <w:r w:rsidR="006C4A49">
        <w:rPr>
          <w:rFonts w:cstheme="minorHAnsi"/>
          <w:color w:val="000000" w:themeColor="text1"/>
          <w:sz w:val="24"/>
          <w:szCs w:val="24"/>
        </w:rPr>
        <w:t>, React-Bootstrap,</w:t>
      </w:r>
      <w:r w:rsidR="00061C49">
        <w:rPr>
          <w:rFonts w:cstheme="minorHAnsi"/>
          <w:color w:val="000000" w:themeColor="text1"/>
          <w:sz w:val="24"/>
          <w:szCs w:val="24"/>
        </w:rPr>
        <w:t xml:space="preserve"> ReactJS, Redux, NodeJS, Express, MongoDB</w:t>
      </w:r>
      <w:r w:rsidR="00CB292B">
        <w:rPr>
          <w:rFonts w:cstheme="minorHAnsi"/>
          <w:color w:val="000000" w:themeColor="text1"/>
          <w:sz w:val="24"/>
          <w:szCs w:val="24"/>
        </w:rPr>
        <w:t xml:space="preserve">, JavaScript, GitHub, Git, </w:t>
      </w:r>
      <w:r w:rsidR="008D2CC3">
        <w:rPr>
          <w:rFonts w:cstheme="minorHAnsi"/>
          <w:color w:val="000000" w:themeColor="text1"/>
          <w:sz w:val="24"/>
          <w:szCs w:val="24"/>
        </w:rPr>
        <w:t>Postman, JSON, JWT</w:t>
      </w:r>
      <w:r w:rsidR="003A3566">
        <w:rPr>
          <w:rFonts w:cstheme="minorHAnsi"/>
          <w:color w:val="000000" w:themeColor="text1"/>
          <w:sz w:val="24"/>
          <w:szCs w:val="24"/>
        </w:rPr>
        <w:t>, S3 Bucket</w:t>
      </w:r>
      <w:r w:rsidR="006C4A49">
        <w:rPr>
          <w:rFonts w:cstheme="minorHAnsi"/>
          <w:color w:val="000000" w:themeColor="text1"/>
          <w:sz w:val="24"/>
          <w:szCs w:val="24"/>
        </w:rPr>
        <w:t xml:space="preserve"> and </w:t>
      </w:r>
      <w:r w:rsidR="00513B27">
        <w:rPr>
          <w:rFonts w:cstheme="minorHAnsi"/>
          <w:color w:val="000000" w:themeColor="text1"/>
          <w:sz w:val="24"/>
          <w:szCs w:val="24"/>
        </w:rPr>
        <w:t xml:space="preserve"> REST</w:t>
      </w:r>
      <w:r w:rsidR="00037CA5">
        <w:rPr>
          <w:rFonts w:cstheme="minorHAnsi"/>
          <w:color w:val="000000" w:themeColor="text1"/>
          <w:sz w:val="24"/>
          <w:szCs w:val="24"/>
        </w:rPr>
        <w:t xml:space="preserve"> API.</w:t>
      </w:r>
    </w:p>
    <w:p w14:paraId="5A28F520" w14:textId="77777777" w:rsidR="00E70A9B" w:rsidRDefault="00E70A9B" w:rsidP="00D80353">
      <w:pPr>
        <w:tabs>
          <w:tab w:val="center" w:pos="5103"/>
        </w:tabs>
        <w:contextualSpacing/>
        <w:rPr>
          <w:rFonts w:cstheme="minorHAnsi"/>
          <w:color w:val="000000" w:themeColor="text1"/>
          <w:sz w:val="24"/>
          <w:szCs w:val="24"/>
        </w:rPr>
      </w:pPr>
    </w:p>
    <w:p w14:paraId="62A1CCDF" w14:textId="7F4AD9CE" w:rsidR="00513B27" w:rsidRDefault="00513B27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 w:rsidRPr="00E70A9B">
        <w:rPr>
          <w:rFonts w:cstheme="minorHAnsi"/>
          <w:b/>
          <w:bCs/>
          <w:color w:val="000000" w:themeColor="text1"/>
          <w:sz w:val="24"/>
          <w:szCs w:val="24"/>
        </w:rPr>
        <w:t>Basic</w:t>
      </w:r>
      <w:r w:rsidR="006C4A49" w:rsidRPr="00E70A9B">
        <w:rPr>
          <w:rFonts w:cstheme="minorHAnsi"/>
          <w:b/>
          <w:bCs/>
          <w:color w:val="000000" w:themeColor="text1"/>
          <w:sz w:val="24"/>
          <w:szCs w:val="24"/>
        </w:rPr>
        <w:t xml:space="preserve"> Knowledge</w:t>
      </w:r>
      <w:r w:rsidR="006C4A49">
        <w:rPr>
          <w:rFonts w:cstheme="minorHAnsi"/>
          <w:color w:val="000000" w:themeColor="text1"/>
          <w:sz w:val="24"/>
          <w:szCs w:val="24"/>
        </w:rPr>
        <w:t>:</w:t>
      </w:r>
      <w:r w:rsidR="002D183E">
        <w:rPr>
          <w:rFonts w:cstheme="minorHAnsi"/>
          <w:color w:val="000000" w:themeColor="text1"/>
          <w:sz w:val="24"/>
          <w:szCs w:val="24"/>
        </w:rPr>
        <w:t xml:space="preserve"> Angular, SQL</w:t>
      </w:r>
      <w:r w:rsidR="00211E9D">
        <w:rPr>
          <w:rFonts w:cstheme="minorHAnsi"/>
          <w:color w:val="000000" w:themeColor="text1"/>
          <w:sz w:val="24"/>
          <w:szCs w:val="24"/>
        </w:rPr>
        <w:t>,</w:t>
      </w:r>
      <w:r w:rsidR="00835A17">
        <w:rPr>
          <w:rFonts w:cstheme="minorHAnsi"/>
          <w:color w:val="000000" w:themeColor="text1"/>
          <w:sz w:val="24"/>
          <w:szCs w:val="24"/>
        </w:rPr>
        <w:t xml:space="preserve"> J</w:t>
      </w:r>
      <w:r w:rsidR="00E442FA">
        <w:rPr>
          <w:rFonts w:cstheme="minorHAnsi"/>
          <w:color w:val="000000" w:themeColor="text1"/>
          <w:sz w:val="24"/>
          <w:szCs w:val="24"/>
        </w:rPr>
        <w:t>ava</w:t>
      </w:r>
      <w:r w:rsidR="00835A17">
        <w:rPr>
          <w:rFonts w:cstheme="minorHAnsi"/>
          <w:color w:val="000000" w:themeColor="text1"/>
          <w:sz w:val="24"/>
          <w:szCs w:val="24"/>
        </w:rPr>
        <w:t>,</w:t>
      </w:r>
      <w:r w:rsidR="00211E9D">
        <w:rPr>
          <w:rFonts w:cstheme="minorHAnsi"/>
          <w:color w:val="000000" w:themeColor="text1"/>
          <w:sz w:val="24"/>
          <w:szCs w:val="24"/>
        </w:rPr>
        <w:t xml:space="preserve"> </w:t>
      </w:r>
      <w:r w:rsidR="003A3566">
        <w:rPr>
          <w:rFonts w:cstheme="minorHAnsi"/>
          <w:color w:val="000000" w:themeColor="text1"/>
          <w:sz w:val="24"/>
          <w:szCs w:val="24"/>
        </w:rPr>
        <w:t>CI/CD</w:t>
      </w:r>
      <w:r w:rsidR="00F07072">
        <w:rPr>
          <w:rFonts w:cstheme="minorHAnsi"/>
          <w:color w:val="000000" w:themeColor="text1"/>
          <w:sz w:val="24"/>
          <w:szCs w:val="24"/>
        </w:rPr>
        <w:t>, and AWS.</w:t>
      </w:r>
    </w:p>
    <w:p w14:paraId="3A39C495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lastRenderedPageBreak/>
        <w:t>PROJECTS</w:t>
      </w:r>
    </w:p>
    <w:p w14:paraId="55375800" w14:textId="77777777" w:rsidR="001F5FAC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6CCF1" wp14:editId="4780F784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10478162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E152D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0E6DFDAC" w14:textId="77777777" w:rsidR="00734E8B" w:rsidRDefault="001F5FAC" w:rsidP="00734E8B">
      <w:pPr>
        <w:tabs>
          <w:tab w:val="center" w:pos="5103"/>
        </w:tabs>
        <w:contextualSpacing/>
        <w:jc w:val="both"/>
        <w:rPr>
          <w:rFonts w:cstheme="minorHAnsi"/>
          <w:b/>
          <w:bCs/>
        </w:rPr>
      </w:pPr>
      <w:r w:rsidRPr="00E256A1">
        <w:rPr>
          <w:rFonts w:cstheme="minorHAnsi"/>
          <w:b/>
          <w:bCs/>
        </w:rPr>
        <w:t>Project 1: Ecommerce St</w:t>
      </w:r>
    </w:p>
    <w:p w14:paraId="4737E9F7" w14:textId="5AD9A34B" w:rsidR="001F5FAC" w:rsidRPr="00734E8B" w:rsidRDefault="00734E8B" w:rsidP="00734E8B">
      <w:pPr>
        <w:tabs>
          <w:tab w:val="center" w:pos="5103"/>
        </w:tabs>
        <w:contextualSpacing/>
        <w:jc w:val="both"/>
        <w:rPr>
          <w:rFonts w:cstheme="minorHAnsi"/>
          <w:b/>
          <w:bCs/>
        </w:rPr>
      </w:pPr>
      <w:r w:rsidRPr="00E256A1">
        <w:rPr>
          <w:rFonts w:cstheme="minorHAnsi"/>
          <w:i/>
          <w:iCs/>
        </w:rPr>
        <w:t>Link</w:t>
      </w:r>
      <w:r>
        <w:rPr>
          <w:rFonts w:cstheme="minorHAnsi"/>
          <w:i/>
          <w:iCs/>
        </w:rPr>
        <w:t>:</w:t>
      </w:r>
      <w:r w:rsidRPr="00734E8B">
        <w:t xml:space="preserve"> </w:t>
      </w:r>
      <w:hyperlink r:id="rId9" w:history="1">
        <w:r w:rsidRPr="00734E8B">
          <w:rPr>
            <w:rStyle w:val="Hyperlink"/>
            <w:rFonts w:cstheme="minorHAnsi"/>
            <w:i/>
            <w:iCs/>
          </w:rPr>
          <w:t>http://ecommwebsite.s3-website-us-east-1.amazonaws.com/</w:t>
        </w:r>
      </w:hyperlink>
      <w:r>
        <w:rPr>
          <w:rFonts w:cstheme="minorHAnsi"/>
          <w:b/>
          <w:bCs/>
        </w:rPr>
        <w:tab/>
      </w:r>
    </w:p>
    <w:p w14:paraId="47178D22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Duration: 1 month</w:t>
      </w:r>
    </w:p>
    <w:p w14:paraId="6D8E3A79" w14:textId="33BC35C3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Technologies Used:  React, Node.js, JWT, Redux, MongoDB, Stripe</w:t>
      </w:r>
      <w:r w:rsidR="00F338FC">
        <w:rPr>
          <w:rFonts w:cstheme="minorHAnsi"/>
        </w:rPr>
        <w:t>, Restful Api</w:t>
      </w:r>
      <w:r w:rsidR="004C1F6C">
        <w:rPr>
          <w:rFonts w:cstheme="minorHAnsi"/>
        </w:rPr>
        <w:t>, M</w:t>
      </w:r>
      <w:r w:rsidR="00175794">
        <w:rPr>
          <w:rFonts w:cstheme="minorHAnsi"/>
        </w:rPr>
        <w:t>UI</w:t>
      </w:r>
    </w:p>
    <w:p w14:paraId="04662E18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</w:p>
    <w:p w14:paraId="01E3B93B" w14:textId="77777777" w:rsidR="009D5B9B" w:rsidRDefault="001F5FAC" w:rsidP="001F5FAC">
      <w:pPr>
        <w:tabs>
          <w:tab w:val="center" w:pos="5103"/>
        </w:tabs>
        <w:contextualSpacing/>
        <w:rPr>
          <w:rFonts w:cstheme="minorHAnsi"/>
          <w:b/>
          <w:bCs/>
        </w:rPr>
      </w:pPr>
      <w:r w:rsidRPr="00E256A1">
        <w:rPr>
          <w:rFonts w:cstheme="minorHAnsi"/>
          <w:b/>
          <w:bCs/>
        </w:rPr>
        <w:t>Project 2: Ecommerce Central Management System (CMS)</w:t>
      </w:r>
      <w:r w:rsidRPr="00E256A1">
        <w:rPr>
          <w:rFonts w:cstheme="minorHAnsi"/>
          <w:b/>
          <w:bCs/>
        </w:rPr>
        <w:tab/>
      </w:r>
    </w:p>
    <w:p w14:paraId="5F030531" w14:textId="591A9CA1" w:rsidR="001F5FAC" w:rsidRPr="00E256A1" w:rsidRDefault="009D5B9B" w:rsidP="001F5FAC">
      <w:pPr>
        <w:tabs>
          <w:tab w:val="center" w:pos="5103"/>
        </w:tabs>
        <w:contextualSpacing/>
        <w:rPr>
          <w:rFonts w:cstheme="minorHAnsi"/>
          <w:i/>
          <w:iCs/>
        </w:rPr>
      </w:pPr>
      <w:r w:rsidRPr="00E256A1">
        <w:rPr>
          <w:rFonts w:cstheme="minorHAnsi"/>
          <w:i/>
          <w:iCs/>
        </w:rPr>
        <w:t xml:space="preserve">Link: </w:t>
      </w:r>
      <w:hyperlink r:id="rId10" w:history="1">
        <w:r w:rsidR="008C161F" w:rsidRPr="00201A07">
          <w:rPr>
            <w:rStyle w:val="Hyperlink"/>
          </w:rPr>
          <w:t>http://cfw-cms-website.s3-website-us-east-1.amazonaws.com</w:t>
        </w:r>
      </w:hyperlink>
      <w:r w:rsidR="001F5FAC" w:rsidRPr="00E256A1">
        <w:rPr>
          <w:rFonts w:cstheme="minorHAnsi"/>
          <w:b/>
          <w:bCs/>
        </w:rPr>
        <w:tab/>
        <w:t xml:space="preserve">        </w:t>
      </w:r>
    </w:p>
    <w:p w14:paraId="11EB04AA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Duration: 2 months</w:t>
      </w:r>
    </w:p>
    <w:p w14:paraId="001EBBC3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  <w:r w:rsidRPr="00E256A1">
        <w:rPr>
          <w:rFonts w:cstheme="minorHAnsi"/>
        </w:rPr>
        <w:t>Technologies Used:  React, Node.js, JWT, Redux, MongoDB</w:t>
      </w:r>
    </w:p>
    <w:p w14:paraId="3615DEB0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</w:rPr>
      </w:pPr>
    </w:p>
    <w:p w14:paraId="6BFE3A92" w14:textId="77777777" w:rsidR="00C45030" w:rsidRDefault="001F5FAC" w:rsidP="001F5FAC">
      <w:pPr>
        <w:tabs>
          <w:tab w:val="center" w:pos="5103"/>
        </w:tabs>
        <w:contextualSpacing/>
        <w:rPr>
          <w:rFonts w:cstheme="minorHAnsi"/>
          <w:b/>
          <w:bCs/>
        </w:rPr>
      </w:pPr>
      <w:r w:rsidRPr="00E256A1">
        <w:rPr>
          <w:rFonts w:cstheme="minorHAnsi"/>
          <w:b/>
          <w:bCs/>
        </w:rPr>
        <w:t>Project 3:  Library Management System (LMS)</w:t>
      </w:r>
    </w:p>
    <w:p w14:paraId="000CDE49" w14:textId="09949DC9" w:rsidR="001F5FAC" w:rsidRPr="00E256A1" w:rsidRDefault="00C45030" w:rsidP="001F5FAC">
      <w:pPr>
        <w:tabs>
          <w:tab w:val="center" w:pos="5103"/>
        </w:tabs>
        <w:contextualSpacing/>
        <w:rPr>
          <w:rFonts w:cstheme="minorHAnsi"/>
          <w:i/>
          <w:iCs/>
        </w:rPr>
      </w:pPr>
      <w:r w:rsidRPr="00E256A1">
        <w:rPr>
          <w:rFonts w:cstheme="minorHAnsi"/>
          <w:i/>
          <w:iCs/>
        </w:rPr>
        <w:t>Link:</w:t>
      </w:r>
      <w:hyperlink r:id="rId11" w:history="1">
        <w:r w:rsidRPr="00E256A1">
          <w:rPr>
            <w:rStyle w:val="Hyperlink"/>
            <w:rFonts w:cstheme="minorHAnsi"/>
            <w:i/>
            <w:iCs/>
          </w:rPr>
          <w:t xml:space="preserve">library-app-pi.onrender.com </w:t>
        </w:r>
      </w:hyperlink>
      <w:r w:rsidRPr="00E256A1">
        <w:rPr>
          <w:rFonts w:cstheme="minorHAnsi"/>
          <w:i/>
          <w:iCs/>
        </w:rPr>
        <w:t xml:space="preserve"> </w:t>
      </w:r>
      <w:r w:rsidR="001F5FAC" w:rsidRPr="00E256A1">
        <w:rPr>
          <w:rFonts w:cstheme="minorHAnsi"/>
          <w:b/>
          <w:bCs/>
        </w:rPr>
        <w:t xml:space="preserve">             </w:t>
      </w:r>
      <w:r w:rsidR="001F5FAC" w:rsidRPr="00E256A1">
        <w:rPr>
          <w:rFonts w:cstheme="minorHAnsi"/>
          <w:b/>
          <w:bCs/>
        </w:rPr>
        <w:tab/>
      </w:r>
      <w:r w:rsidR="001F5FAC" w:rsidRPr="00E256A1">
        <w:rPr>
          <w:rFonts w:cstheme="minorHAnsi"/>
          <w:b/>
          <w:bCs/>
        </w:rPr>
        <w:tab/>
      </w:r>
      <w:r w:rsidR="001F5FAC" w:rsidRPr="00E256A1">
        <w:rPr>
          <w:rFonts w:cstheme="minorHAnsi"/>
          <w:i/>
          <w:iCs/>
        </w:rPr>
        <w:t xml:space="preserve"> </w:t>
      </w:r>
    </w:p>
    <w:p w14:paraId="08B837F1" w14:textId="2A5EBE8D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</w:rPr>
      </w:pPr>
      <w:r w:rsidRPr="00E256A1">
        <w:rPr>
          <w:rFonts w:cstheme="minorHAnsi"/>
        </w:rPr>
        <w:t>Duration: 2</w:t>
      </w:r>
      <w:r w:rsidR="00ED2A1D">
        <w:rPr>
          <w:rFonts w:cstheme="minorHAnsi"/>
        </w:rPr>
        <w:t xml:space="preserve"> </w:t>
      </w:r>
      <w:r w:rsidRPr="00E256A1">
        <w:rPr>
          <w:rFonts w:cstheme="minorHAnsi"/>
        </w:rPr>
        <w:t>months</w:t>
      </w:r>
    </w:p>
    <w:p w14:paraId="1E46CC7B" w14:textId="77777777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</w:rPr>
      </w:pPr>
      <w:r w:rsidRPr="00E256A1">
        <w:rPr>
          <w:rFonts w:cstheme="minorHAnsi"/>
        </w:rPr>
        <w:t>Technologies Used: React, Node.js, Redux, MongoDB</w:t>
      </w:r>
    </w:p>
    <w:p w14:paraId="1D1F4719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</w:rPr>
      </w:pPr>
    </w:p>
    <w:p w14:paraId="0A06CE10" w14:textId="77777777" w:rsidR="00F50520" w:rsidRDefault="001F5FAC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</w:rPr>
      </w:pPr>
      <w:r w:rsidRPr="00E256A1">
        <w:rPr>
          <w:rFonts w:cstheme="minorHAnsi"/>
          <w:b/>
          <w:bCs/>
          <w:color w:val="000000" w:themeColor="text1"/>
        </w:rPr>
        <w:t>Project 4:  Chatbot</w:t>
      </w:r>
    </w:p>
    <w:p w14:paraId="53F74520" w14:textId="421BE2ED" w:rsidR="001F5FAC" w:rsidRPr="00E256A1" w:rsidRDefault="00F50520" w:rsidP="001F5FAC">
      <w:pPr>
        <w:tabs>
          <w:tab w:val="center" w:pos="5103"/>
        </w:tabs>
        <w:contextualSpacing/>
        <w:jc w:val="both"/>
        <w:rPr>
          <w:rFonts w:cstheme="minorHAnsi"/>
          <w:i/>
          <w:iCs/>
          <w:color w:val="000000" w:themeColor="text1"/>
        </w:rPr>
      </w:pPr>
      <w:r w:rsidRPr="00E256A1">
        <w:rPr>
          <w:rFonts w:cstheme="minorHAnsi"/>
          <w:i/>
          <w:iCs/>
          <w:color w:val="000000" w:themeColor="text1"/>
        </w:rPr>
        <w:t>Link</w:t>
      </w:r>
      <w:r w:rsidRPr="00ED2A1D">
        <w:rPr>
          <w:rFonts w:cstheme="minorHAnsi"/>
          <w:i/>
          <w:iCs/>
          <w:color w:val="000000" w:themeColor="text1"/>
          <w:u w:val="single"/>
        </w:rPr>
        <w:t xml:space="preserve">: </w:t>
      </w:r>
      <w:hyperlink r:id="rId12" w:history="1">
        <w:r w:rsidRPr="00ED2A1D">
          <w:rPr>
            <w:rStyle w:val="Hyperlink"/>
            <w:rFonts w:cstheme="minorHAnsi"/>
            <w:i/>
            <w:iCs/>
          </w:rPr>
          <w:t>openai-api-clinent.vercel.app</w:t>
        </w:r>
      </w:hyperlink>
      <w:r w:rsidR="001F5FAC" w:rsidRPr="00E256A1">
        <w:rPr>
          <w:rFonts w:cstheme="minorHAnsi"/>
          <w:b/>
          <w:bCs/>
          <w:color w:val="000000" w:themeColor="text1"/>
        </w:rPr>
        <w:tab/>
      </w:r>
      <w:r w:rsidR="001F5FAC" w:rsidRPr="00E256A1">
        <w:rPr>
          <w:rFonts w:cstheme="minorHAnsi"/>
          <w:b/>
          <w:bCs/>
          <w:color w:val="000000" w:themeColor="text1"/>
        </w:rPr>
        <w:tab/>
        <w:t xml:space="preserve">                 </w:t>
      </w:r>
      <w:r w:rsidR="00E256A1" w:rsidRPr="00E256A1">
        <w:rPr>
          <w:rFonts w:cstheme="minorHAnsi"/>
          <w:b/>
          <w:bCs/>
          <w:color w:val="000000" w:themeColor="text1"/>
        </w:rPr>
        <w:t xml:space="preserve">     </w:t>
      </w:r>
      <w:r w:rsidR="001F5FAC" w:rsidRPr="00E256A1">
        <w:rPr>
          <w:rFonts w:cstheme="minorHAnsi"/>
          <w:b/>
          <w:bCs/>
          <w:color w:val="000000" w:themeColor="text1"/>
        </w:rPr>
        <w:t xml:space="preserve">   </w:t>
      </w:r>
    </w:p>
    <w:p w14:paraId="5023BB8F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Duration: 2 weeks</w:t>
      </w:r>
    </w:p>
    <w:p w14:paraId="05DF3C1D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Technologies Used:  React, Node.js, OpenAI API</w:t>
      </w:r>
    </w:p>
    <w:p w14:paraId="6011CBDF" w14:textId="77777777" w:rsidR="001F5FAC" w:rsidRPr="00E256A1" w:rsidRDefault="001F5FAC" w:rsidP="001F5FAC">
      <w:pPr>
        <w:tabs>
          <w:tab w:val="center" w:pos="5103"/>
        </w:tabs>
        <w:contextualSpacing/>
        <w:rPr>
          <w:rFonts w:cstheme="minorHAnsi"/>
          <w:color w:val="808080"/>
        </w:rPr>
      </w:pPr>
    </w:p>
    <w:p w14:paraId="3413672B" w14:textId="77777777" w:rsidR="00FE5955" w:rsidRDefault="001F5FAC" w:rsidP="001F5FAC">
      <w:pPr>
        <w:tabs>
          <w:tab w:val="center" w:pos="5103"/>
        </w:tabs>
        <w:contextualSpacing/>
        <w:jc w:val="both"/>
        <w:rPr>
          <w:rFonts w:cstheme="minorHAnsi"/>
          <w:b/>
          <w:bCs/>
          <w:color w:val="000000" w:themeColor="text1"/>
        </w:rPr>
      </w:pPr>
      <w:r w:rsidRPr="00E256A1">
        <w:rPr>
          <w:rFonts w:cstheme="minorHAnsi"/>
          <w:b/>
          <w:bCs/>
          <w:color w:val="000000" w:themeColor="text1"/>
        </w:rPr>
        <w:t>Project 4:  Dalle Image Generation</w:t>
      </w:r>
    </w:p>
    <w:p w14:paraId="25C711B7" w14:textId="71632855" w:rsidR="001F5FAC" w:rsidRPr="00E256A1" w:rsidRDefault="00FE5955" w:rsidP="001F5FAC">
      <w:pPr>
        <w:tabs>
          <w:tab w:val="center" w:pos="5103"/>
        </w:tabs>
        <w:contextualSpacing/>
        <w:jc w:val="both"/>
      </w:pPr>
      <w:r w:rsidRPr="00E256A1">
        <w:rPr>
          <w:rFonts w:cstheme="minorHAnsi"/>
          <w:i/>
          <w:iCs/>
          <w:color w:val="000000" w:themeColor="text1"/>
        </w:rPr>
        <w:t>Link:</w:t>
      </w:r>
      <w:hyperlink r:id="rId13" w:history="1">
        <w:r w:rsidRPr="00E256A1">
          <w:rPr>
            <w:rStyle w:val="Hyperlink"/>
          </w:rPr>
          <w:t>dalle-z6rw.onrender.com</w:t>
        </w:r>
      </w:hyperlink>
      <w:r w:rsidR="001F5FAC" w:rsidRPr="00E256A1">
        <w:rPr>
          <w:rFonts w:cstheme="minorHAnsi"/>
          <w:b/>
          <w:bCs/>
          <w:color w:val="000000" w:themeColor="text1"/>
        </w:rPr>
        <w:tab/>
      </w:r>
      <w:r w:rsidR="001F5FAC" w:rsidRPr="00E256A1">
        <w:rPr>
          <w:rFonts w:cstheme="minorHAnsi"/>
          <w:b/>
          <w:bCs/>
          <w:color w:val="000000" w:themeColor="text1"/>
        </w:rPr>
        <w:tab/>
      </w:r>
    </w:p>
    <w:p w14:paraId="60FF5BF1" w14:textId="77777777" w:rsidR="001F5FAC" w:rsidRPr="00E256A1" w:rsidRDefault="001F5FAC" w:rsidP="001F5FAC">
      <w:pPr>
        <w:tabs>
          <w:tab w:val="center" w:pos="5103"/>
        </w:tabs>
        <w:contextualSpacing/>
        <w:jc w:val="both"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Duration: 2 weeks</w:t>
      </w:r>
    </w:p>
    <w:p w14:paraId="4F4851ED" w14:textId="4F470673" w:rsidR="00F93216" w:rsidRDefault="001F5FAC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  <w:r w:rsidRPr="00E256A1">
        <w:rPr>
          <w:rFonts w:cstheme="minorHAnsi"/>
          <w:color w:val="000000" w:themeColor="text1"/>
        </w:rPr>
        <w:t>Technologies Used:  React, Node.js, OpenAI API</w:t>
      </w:r>
    </w:p>
    <w:p w14:paraId="1EC8EF39" w14:textId="77777777" w:rsidR="0072491F" w:rsidRDefault="0072491F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</w:p>
    <w:p w14:paraId="705B110B" w14:textId="77777777" w:rsidR="0072491F" w:rsidRDefault="0072491F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</w:p>
    <w:p w14:paraId="30672519" w14:textId="77777777" w:rsidR="00E256A1" w:rsidRPr="00E256A1" w:rsidRDefault="00E256A1" w:rsidP="00D80353">
      <w:pPr>
        <w:tabs>
          <w:tab w:val="center" w:pos="5103"/>
        </w:tabs>
        <w:contextualSpacing/>
        <w:rPr>
          <w:rFonts w:cstheme="minorHAnsi"/>
          <w:color w:val="000000" w:themeColor="text1"/>
        </w:rPr>
      </w:pPr>
    </w:p>
    <w:p w14:paraId="26AF63F1" w14:textId="5E7C45D1" w:rsidR="00D80353" w:rsidRDefault="00705705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RELEVANT</w:t>
      </w:r>
      <w:r w:rsidR="00E14059">
        <w:rPr>
          <w:rFonts w:cstheme="minorHAnsi"/>
          <w:color w:val="808080"/>
          <w:sz w:val="28"/>
          <w:szCs w:val="28"/>
        </w:rPr>
        <w:t xml:space="preserve"> </w:t>
      </w:r>
      <w:r w:rsidR="00EE249E">
        <w:rPr>
          <w:rFonts w:cstheme="minorHAnsi"/>
          <w:color w:val="808080"/>
          <w:sz w:val="28"/>
          <w:szCs w:val="28"/>
        </w:rPr>
        <w:t>EX</w:t>
      </w:r>
      <w:r w:rsidR="00944102">
        <w:rPr>
          <w:rFonts w:cstheme="minorHAnsi"/>
          <w:color w:val="808080"/>
          <w:sz w:val="28"/>
          <w:szCs w:val="28"/>
        </w:rPr>
        <w:t>PERIENCE</w:t>
      </w:r>
    </w:p>
    <w:p w14:paraId="3199E267" w14:textId="77777777" w:rsidR="00D80353" w:rsidRDefault="00D80353" w:rsidP="00D80353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F58B0" wp14:editId="514A5EE2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7372152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3F52D" id="Straight Connecto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40AF535B" w14:textId="77777777" w:rsidR="00AF4920" w:rsidRDefault="00AF4920" w:rsidP="00F774EE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  <w:sectPr w:rsidR="00AF4920" w:rsidSect="00027FED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46F774F6" w14:textId="19955A89" w:rsidR="00341EDE" w:rsidRDefault="007D5D48" w:rsidP="00834CBF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Freelancer-Website Developer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 xml:space="preserve">    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</w:t>
      </w:r>
      <w:r w:rsidR="00834CBF"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           </w:t>
      </w:r>
      <w:r w:rsidR="00834CBF" w:rsidRPr="00341EDE">
        <w:rPr>
          <w:rFonts w:cstheme="minorHAnsi"/>
          <w:i/>
          <w:iCs/>
          <w:color w:val="808080"/>
          <w:sz w:val="24"/>
          <w:szCs w:val="24"/>
        </w:rPr>
        <w:t>Feb 202</w:t>
      </w:r>
      <w:r>
        <w:rPr>
          <w:rFonts w:cstheme="minorHAnsi"/>
          <w:i/>
          <w:iCs/>
          <w:color w:val="808080"/>
          <w:sz w:val="24"/>
          <w:szCs w:val="24"/>
        </w:rPr>
        <w:t>0</w:t>
      </w:r>
      <w:r w:rsidR="00834CBF" w:rsidRPr="00341EDE">
        <w:rPr>
          <w:rFonts w:cstheme="minorHAnsi"/>
          <w:i/>
          <w:iCs/>
          <w:color w:val="808080"/>
          <w:sz w:val="24"/>
          <w:szCs w:val="24"/>
        </w:rPr>
        <w:t>-Current</w:t>
      </w:r>
    </w:p>
    <w:p w14:paraId="4A34AB41" w14:textId="0705B232" w:rsidR="00834CBF" w:rsidRDefault="00834CBF" w:rsidP="00834CBF">
      <w:pPr>
        <w:tabs>
          <w:tab w:val="center" w:pos="5103"/>
        </w:tabs>
        <w:jc w:val="both"/>
        <w:rPr>
          <w:rFonts w:cstheme="minorHAnsi"/>
          <w:i/>
          <w:iCs/>
          <w:color w:val="000000" w:themeColor="text1"/>
          <w:sz w:val="24"/>
          <w:szCs w:val="24"/>
        </w:rPr>
        <w:sectPr w:rsidR="00834CBF" w:rsidSect="00834CBF">
          <w:type w:val="continuous"/>
          <w:pgSz w:w="12240" w:h="15840"/>
          <w:pgMar w:top="709" w:right="1041" w:bottom="851" w:left="993" w:header="708" w:footer="708" w:gutter="0"/>
          <w:cols w:space="720"/>
          <w:docGrid w:linePitch="360"/>
        </w:sectPr>
      </w:pPr>
    </w:p>
    <w:p w14:paraId="7DD396F6" w14:textId="17471DC4" w:rsidR="00F774EE" w:rsidRDefault="005A6433" w:rsidP="00F774EE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00000" w:themeColor="text1"/>
          <w:sz w:val="24"/>
          <w:szCs w:val="24"/>
        </w:rPr>
        <w:t>Sydney</w:t>
      </w:r>
      <w:r w:rsidR="00E87B21">
        <w:rPr>
          <w:rFonts w:cstheme="minorHAnsi"/>
          <w:i/>
          <w:iCs/>
          <w:color w:val="000000" w:themeColor="text1"/>
          <w:sz w:val="24"/>
          <w:szCs w:val="24"/>
        </w:rPr>
        <w:t>, NSW</w:t>
      </w:r>
      <w:r w:rsidR="00AF4920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AF4920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AF4920">
        <w:rPr>
          <w:rFonts w:cstheme="minorHAnsi"/>
          <w:b/>
          <w:bCs/>
          <w:color w:val="000000" w:themeColor="text1"/>
          <w:sz w:val="24"/>
          <w:szCs w:val="24"/>
        </w:rPr>
        <w:tab/>
      </w:r>
    </w:p>
    <w:p w14:paraId="211DA16D" w14:textId="0A756DDD" w:rsidR="00AF4920" w:rsidRPr="00341EDE" w:rsidRDefault="00AF4920" w:rsidP="00F774EE">
      <w:pPr>
        <w:tabs>
          <w:tab w:val="center" w:pos="5103"/>
        </w:tabs>
        <w:jc w:val="both"/>
        <w:rPr>
          <w:rFonts w:cstheme="minorHAnsi"/>
          <w:i/>
          <w:iCs/>
          <w:color w:val="000000" w:themeColor="text1"/>
          <w:sz w:val="24"/>
          <w:szCs w:val="24"/>
        </w:rPr>
        <w:sectPr w:rsidR="00AF4920" w:rsidRPr="00341EDE" w:rsidSect="00AF4920">
          <w:type w:val="continuous"/>
          <w:pgSz w:w="12240" w:h="15840"/>
          <w:pgMar w:top="709" w:right="1041" w:bottom="851" w:left="993" w:header="708" w:footer="708" w:gutter="0"/>
          <w:cols w:num="2" w:space="708" w:equalWidth="0">
            <w:col w:w="6564" w:space="720"/>
            <w:col w:w="2922"/>
          </w:cols>
          <w:docGrid w:linePitch="360"/>
        </w:sect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</w:p>
    <w:p w14:paraId="6F915A8A" w14:textId="0C20A69A" w:rsidR="00A34937" w:rsidRDefault="00D917F7" w:rsidP="00071871">
      <w:pPr>
        <w:pStyle w:val="divdocumentulli"/>
        <w:numPr>
          <w:ilvl w:val="0"/>
          <w:numId w:val="14"/>
        </w:numPr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  <w:r>
        <w:rPr>
          <w:rStyle w:val="span"/>
          <w:rFonts w:asciiTheme="minorHAnsi" w:eastAsia="Trebuchet MS" w:hAnsiTheme="minorHAnsi" w:cstheme="minorHAnsi"/>
          <w:color w:val="343B30"/>
        </w:rPr>
        <w:t xml:space="preserve">Worked on multiple </w:t>
      </w:r>
      <w:r w:rsidR="005945CB">
        <w:rPr>
          <w:rStyle w:val="span"/>
          <w:rFonts w:asciiTheme="minorHAnsi" w:eastAsia="Trebuchet MS" w:hAnsiTheme="minorHAnsi" w:cstheme="minorHAnsi"/>
          <w:color w:val="343B30"/>
        </w:rPr>
        <w:t>large projects during these past years for our client.</w:t>
      </w:r>
    </w:p>
    <w:p w14:paraId="57BF032C" w14:textId="101CEF17" w:rsidR="005945CB" w:rsidRDefault="005945CB" w:rsidP="00071871">
      <w:pPr>
        <w:pStyle w:val="divdocumentulli"/>
        <w:numPr>
          <w:ilvl w:val="0"/>
          <w:numId w:val="14"/>
        </w:numPr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  <w:r>
        <w:rPr>
          <w:rStyle w:val="span"/>
          <w:rFonts w:asciiTheme="minorHAnsi" w:eastAsia="Trebuchet MS" w:hAnsiTheme="minorHAnsi" w:cstheme="minorHAnsi"/>
          <w:color w:val="343B30"/>
        </w:rPr>
        <w:t xml:space="preserve">Created fully functional ecommerce website </w:t>
      </w:r>
      <w:r w:rsidR="007E6141">
        <w:rPr>
          <w:rStyle w:val="span"/>
          <w:rFonts w:asciiTheme="minorHAnsi" w:eastAsia="Trebuchet MS" w:hAnsiTheme="minorHAnsi" w:cstheme="minorHAnsi"/>
          <w:color w:val="343B30"/>
        </w:rPr>
        <w:t>using</w:t>
      </w:r>
      <w:r>
        <w:rPr>
          <w:rStyle w:val="span"/>
          <w:rFonts w:asciiTheme="minorHAnsi" w:eastAsia="Trebuchet MS" w:hAnsiTheme="minorHAnsi" w:cstheme="minorHAnsi"/>
          <w:color w:val="343B30"/>
        </w:rPr>
        <w:t xml:space="preserve"> </w:t>
      </w:r>
      <w:r w:rsidR="00375F74">
        <w:rPr>
          <w:rStyle w:val="span"/>
          <w:rFonts w:asciiTheme="minorHAnsi" w:eastAsia="Trebuchet MS" w:hAnsiTheme="minorHAnsi" w:cstheme="minorHAnsi"/>
          <w:color w:val="343B30"/>
        </w:rPr>
        <w:t xml:space="preserve">Wix </w:t>
      </w:r>
      <w:r w:rsidR="007E6141">
        <w:rPr>
          <w:rStyle w:val="span"/>
          <w:rFonts w:asciiTheme="minorHAnsi" w:eastAsia="Trebuchet MS" w:hAnsiTheme="minorHAnsi" w:cstheme="minorHAnsi"/>
          <w:color w:val="343B30"/>
        </w:rPr>
        <w:t>as a part of university coursework</w:t>
      </w:r>
      <w:r w:rsidR="00375F74">
        <w:rPr>
          <w:rStyle w:val="span"/>
          <w:rFonts w:asciiTheme="minorHAnsi" w:eastAsia="Trebuchet MS" w:hAnsiTheme="minorHAnsi" w:cstheme="minorHAnsi"/>
          <w:color w:val="343B30"/>
        </w:rPr>
        <w:t>.</w:t>
      </w:r>
    </w:p>
    <w:p w14:paraId="3A8820C5" w14:textId="77777777" w:rsidR="00E256A1" w:rsidRDefault="00E256A1" w:rsidP="00A34937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97FAC1" w14:textId="6A0A2A72" w:rsidR="00E256A1" w:rsidRDefault="00E256A1" w:rsidP="00E256A1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HOBBIES</w:t>
      </w:r>
    </w:p>
    <w:p w14:paraId="1918FF13" w14:textId="77777777" w:rsidR="00E256A1" w:rsidRDefault="00E256A1" w:rsidP="00E256A1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FE43E8" wp14:editId="2B800A7A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5915295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5805A" id="Straight Connector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7E379826" w14:textId="342E0164" w:rsidR="00A34937" w:rsidRPr="00BF02CE" w:rsidRDefault="00BF02CE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Photography</w:t>
      </w:r>
    </w:p>
    <w:p w14:paraId="45149BAE" w14:textId="4622C8E6" w:rsidR="00BF02CE" w:rsidRPr="00F92A62" w:rsidRDefault="00BF02CE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Music</w:t>
      </w:r>
    </w:p>
    <w:p w14:paraId="050BA589" w14:textId="29BC6CAD" w:rsidR="00F92A62" w:rsidRPr="00F92A62" w:rsidRDefault="00F92A62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Reading Books</w:t>
      </w:r>
    </w:p>
    <w:p w14:paraId="2D8A7468" w14:textId="28B7A231" w:rsidR="00F92A62" w:rsidRPr="00F92A62" w:rsidRDefault="00F92A62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Playing Guitar </w:t>
      </w:r>
    </w:p>
    <w:p w14:paraId="5450C063" w14:textId="64E70399" w:rsidR="00F92A62" w:rsidRPr="00BF02CE" w:rsidRDefault="00360789" w:rsidP="00F92A62">
      <w:pPr>
        <w:pStyle w:val="ListParagraph"/>
        <w:numPr>
          <w:ilvl w:val="0"/>
          <w:numId w:val="13"/>
        </w:numPr>
        <w:tabs>
          <w:tab w:val="center" w:pos="5103"/>
        </w:tabs>
        <w:ind w:left="426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</w:t>
      </w:r>
      <w:r w:rsidR="00F92A62">
        <w:rPr>
          <w:rFonts w:cstheme="minorHAnsi"/>
          <w:color w:val="000000" w:themeColor="text1"/>
          <w:sz w:val="24"/>
          <w:szCs w:val="24"/>
        </w:rPr>
        <w:t>iking</w:t>
      </w:r>
    </w:p>
    <w:p w14:paraId="214C309F" w14:textId="196AD234" w:rsidR="00A34937" w:rsidRPr="00341EDE" w:rsidRDefault="00A34937" w:rsidP="00F92A62">
      <w:pPr>
        <w:tabs>
          <w:tab w:val="center" w:pos="5103"/>
        </w:tabs>
        <w:ind w:left="426"/>
        <w:jc w:val="both"/>
        <w:rPr>
          <w:rFonts w:cstheme="minorHAnsi"/>
          <w:i/>
          <w:iCs/>
          <w:color w:val="000000" w:themeColor="text1"/>
          <w:sz w:val="24"/>
          <w:szCs w:val="24"/>
        </w:rPr>
        <w:sectPr w:rsidR="00A34937" w:rsidRPr="00341EDE" w:rsidSect="00A34937">
          <w:type w:val="continuous"/>
          <w:pgSz w:w="12240" w:h="15840"/>
          <w:pgMar w:top="709" w:right="1041" w:bottom="851" w:left="993" w:header="708" w:footer="708" w:gutter="0"/>
          <w:cols w:space="708"/>
          <w:docGrid w:linePitch="360"/>
        </w:sectPr>
      </w:pPr>
    </w:p>
    <w:p w14:paraId="014EDC83" w14:textId="77777777" w:rsidR="00A34937" w:rsidRDefault="00A34937" w:rsidP="007C1EC0">
      <w:pPr>
        <w:pStyle w:val="divdocumentulli"/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</w:p>
    <w:p w14:paraId="209BCE3F" w14:textId="77777777" w:rsidR="00F92A62" w:rsidRDefault="00F92A62" w:rsidP="007C1EC0">
      <w:pPr>
        <w:pStyle w:val="divdocumentulli"/>
        <w:spacing w:line="260" w:lineRule="atLeast"/>
        <w:ind w:right="360"/>
        <w:rPr>
          <w:rStyle w:val="span"/>
          <w:rFonts w:asciiTheme="minorHAnsi" w:eastAsia="Trebuchet MS" w:hAnsiTheme="minorHAnsi" w:cstheme="minorHAnsi"/>
          <w:color w:val="343B30"/>
        </w:rPr>
      </w:pPr>
    </w:p>
    <w:p w14:paraId="71009C90" w14:textId="77777777" w:rsidR="00F92A62" w:rsidRDefault="00F92A62" w:rsidP="00F92A62">
      <w:pPr>
        <w:tabs>
          <w:tab w:val="center" w:pos="5103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F83410A" w14:textId="737C9DC8" w:rsidR="00F92A62" w:rsidRDefault="00F92A62" w:rsidP="00F92A62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color w:val="808080"/>
          <w:sz w:val="28"/>
          <w:szCs w:val="28"/>
        </w:rPr>
        <w:t>REFE</w:t>
      </w:r>
      <w:r w:rsidR="00D52986">
        <w:rPr>
          <w:rFonts w:cstheme="minorHAnsi"/>
          <w:color w:val="808080"/>
          <w:sz w:val="28"/>
          <w:szCs w:val="28"/>
        </w:rPr>
        <w:t>REE</w:t>
      </w:r>
    </w:p>
    <w:p w14:paraId="2962F8DF" w14:textId="77777777" w:rsidR="00F92A62" w:rsidRDefault="00F92A62" w:rsidP="00F92A62">
      <w:pPr>
        <w:tabs>
          <w:tab w:val="center" w:pos="5103"/>
        </w:tabs>
        <w:contextualSpacing/>
        <w:rPr>
          <w:rFonts w:cstheme="minorHAnsi"/>
          <w:color w:val="808080"/>
          <w:sz w:val="28"/>
          <w:szCs w:val="28"/>
        </w:rPr>
      </w:pPr>
      <w:r>
        <w:rPr>
          <w:rFonts w:cstheme="minorHAnsi"/>
          <w:noProof/>
          <w:color w:val="808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24D7D" wp14:editId="6E93A360">
                <wp:simplePos x="0" y="0"/>
                <wp:positionH relativeFrom="column">
                  <wp:posOffset>-20076</wp:posOffset>
                </wp:positionH>
                <wp:positionV relativeFrom="paragraph">
                  <wp:posOffset>100965</wp:posOffset>
                </wp:positionV>
                <wp:extent cx="6451177" cy="0"/>
                <wp:effectExtent l="0" t="0" r="0" b="0"/>
                <wp:wrapNone/>
                <wp:docPr id="8280463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1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E1E22" id="Straight Connector 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7.95pt" to="506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p w14:paraId="57C3BE17" w14:textId="7478D161" w:rsidR="007A0FBE" w:rsidRPr="007A0FBE" w:rsidRDefault="00EF25DC" w:rsidP="008C418C">
      <w:pPr>
        <w:pStyle w:val="divdocumentulli"/>
        <w:spacing w:line="260" w:lineRule="atLeast"/>
        <w:ind w:right="360"/>
        <w:rPr>
          <w:rFonts w:cstheme="minorHAnsi"/>
          <w:b/>
          <w:bCs/>
          <w:sz w:val="28"/>
          <w:szCs w:val="28"/>
        </w:rPr>
      </w:pPr>
      <w:r w:rsidRPr="00EF25DC">
        <w:rPr>
          <w:rStyle w:val="span"/>
          <w:rFonts w:asciiTheme="minorHAnsi" w:eastAsia="Trebuchet MS" w:hAnsiTheme="minorHAnsi" w:cstheme="minorHAnsi"/>
          <w:i/>
          <w:iCs/>
          <w:color w:val="343B30"/>
          <w:sz w:val="22"/>
          <w:szCs w:val="22"/>
        </w:rPr>
        <w:t>Available on request.</w:t>
      </w:r>
    </w:p>
    <w:sectPr w:rsidR="007A0FBE" w:rsidRPr="007A0FBE" w:rsidSect="00027FED">
      <w:type w:val="continuous"/>
      <w:pgSz w:w="12240" w:h="15840"/>
      <w:pgMar w:top="709" w:right="104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00000005"/>
    <w:lvl w:ilvl="0" w:tplc="947832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A6F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58CE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4C1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A833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D05E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D8B0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C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5628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hybridMultilevel"/>
    <w:tmpl w:val="00000006"/>
    <w:lvl w:ilvl="0" w:tplc="25EE8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885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5ED4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E4B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EE06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D0C8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30E6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A49E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3A2A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hybridMultilevel"/>
    <w:tmpl w:val="00000007"/>
    <w:lvl w:ilvl="0" w:tplc="17E86A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08BA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FE1B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34E5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F46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22F2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ADA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16CD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40A5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44E43DD"/>
    <w:multiLevelType w:val="hybridMultilevel"/>
    <w:tmpl w:val="68F28E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8485C96"/>
    <w:multiLevelType w:val="hybridMultilevel"/>
    <w:tmpl w:val="97A87FCA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46FC7"/>
    <w:multiLevelType w:val="hybridMultilevel"/>
    <w:tmpl w:val="F17C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EF"/>
    <w:multiLevelType w:val="hybridMultilevel"/>
    <w:tmpl w:val="7510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A622B"/>
    <w:multiLevelType w:val="hybridMultilevel"/>
    <w:tmpl w:val="8DE4E4C8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A1E14"/>
    <w:multiLevelType w:val="hybridMultilevel"/>
    <w:tmpl w:val="5534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56F7A"/>
    <w:multiLevelType w:val="hybridMultilevel"/>
    <w:tmpl w:val="D9E48F38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902EF"/>
    <w:multiLevelType w:val="hybridMultilevel"/>
    <w:tmpl w:val="7A848F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1" w15:restartNumberingAfterBreak="0">
    <w:nsid w:val="57022A78"/>
    <w:multiLevelType w:val="hybridMultilevel"/>
    <w:tmpl w:val="DF206DB2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34CAA"/>
    <w:multiLevelType w:val="hybridMultilevel"/>
    <w:tmpl w:val="C6B6EEE4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122E6"/>
    <w:multiLevelType w:val="hybridMultilevel"/>
    <w:tmpl w:val="F8BCD9E2"/>
    <w:lvl w:ilvl="0" w:tplc="E6120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25595">
    <w:abstractNumId w:val="4"/>
  </w:num>
  <w:num w:numId="2" w16cid:durableId="1653367046">
    <w:abstractNumId w:val="12"/>
  </w:num>
  <w:num w:numId="3" w16cid:durableId="210071046">
    <w:abstractNumId w:val="7"/>
  </w:num>
  <w:num w:numId="4" w16cid:durableId="1687636093">
    <w:abstractNumId w:val="9"/>
  </w:num>
  <w:num w:numId="5" w16cid:durableId="90784571">
    <w:abstractNumId w:val="13"/>
  </w:num>
  <w:num w:numId="6" w16cid:durableId="2006517121">
    <w:abstractNumId w:val="11"/>
  </w:num>
  <w:num w:numId="7" w16cid:durableId="1871799966">
    <w:abstractNumId w:val="0"/>
  </w:num>
  <w:num w:numId="8" w16cid:durableId="1575165400">
    <w:abstractNumId w:val="1"/>
  </w:num>
  <w:num w:numId="9" w16cid:durableId="6710511">
    <w:abstractNumId w:val="2"/>
  </w:num>
  <w:num w:numId="10" w16cid:durableId="45613059">
    <w:abstractNumId w:val="6"/>
  </w:num>
  <w:num w:numId="11" w16cid:durableId="201022051">
    <w:abstractNumId w:val="10"/>
  </w:num>
  <w:num w:numId="12" w16cid:durableId="462768379">
    <w:abstractNumId w:val="5"/>
  </w:num>
  <w:num w:numId="13" w16cid:durableId="675380238">
    <w:abstractNumId w:val="3"/>
  </w:num>
  <w:num w:numId="14" w16cid:durableId="1285309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BE"/>
    <w:rsid w:val="00023743"/>
    <w:rsid w:val="00027FED"/>
    <w:rsid w:val="000342E9"/>
    <w:rsid w:val="00037CA5"/>
    <w:rsid w:val="0005706B"/>
    <w:rsid w:val="00061C49"/>
    <w:rsid w:val="00071871"/>
    <w:rsid w:val="000828D9"/>
    <w:rsid w:val="00085C6E"/>
    <w:rsid w:val="000976B4"/>
    <w:rsid w:val="000B0431"/>
    <w:rsid w:val="000D6798"/>
    <w:rsid w:val="000D788E"/>
    <w:rsid w:val="000E3109"/>
    <w:rsid w:val="000E7396"/>
    <w:rsid w:val="0012349E"/>
    <w:rsid w:val="00130469"/>
    <w:rsid w:val="0013756C"/>
    <w:rsid w:val="00175794"/>
    <w:rsid w:val="0019386D"/>
    <w:rsid w:val="001B320D"/>
    <w:rsid w:val="001C0B94"/>
    <w:rsid w:val="001F5FAC"/>
    <w:rsid w:val="00201A07"/>
    <w:rsid w:val="00211E9D"/>
    <w:rsid w:val="002312C4"/>
    <w:rsid w:val="00250A6C"/>
    <w:rsid w:val="00262199"/>
    <w:rsid w:val="0026225B"/>
    <w:rsid w:val="0027214C"/>
    <w:rsid w:val="0029159B"/>
    <w:rsid w:val="002C3A66"/>
    <w:rsid w:val="002D183E"/>
    <w:rsid w:val="0030495B"/>
    <w:rsid w:val="00306C96"/>
    <w:rsid w:val="00315A83"/>
    <w:rsid w:val="00341EDE"/>
    <w:rsid w:val="003511D6"/>
    <w:rsid w:val="00357172"/>
    <w:rsid w:val="00360789"/>
    <w:rsid w:val="00371391"/>
    <w:rsid w:val="00375F74"/>
    <w:rsid w:val="003A3566"/>
    <w:rsid w:val="003A645F"/>
    <w:rsid w:val="004407D1"/>
    <w:rsid w:val="0047043C"/>
    <w:rsid w:val="004C1F6C"/>
    <w:rsid w:val="004C3793"/>
    <w:rsid w:val="00513B27"/>
    <w:rsid w:val="00523948"/>
    <w:rsid w:val="00541766"/>
    <w:rsid w:val="005605FF"/>
    <w:rsid w:val="00563717"/>
    <w:rsid w:val="005768C9"/>
    <w:rsid w:val="005945CB"/>
    <w:rsid w:val="005A0E31"/>
    <w:rsid w:val="005A6433"/>
    <w:rsid w:val="005E2039"/>
    <w:rsid w:val="005E5C33"/>
    <w:rsid w:val="00614709"/>
    <w:rsid w:val="00634310"/>
    <w:rsid w:val="00642EA7"/>
    <w:rsid w:val="00673D01"/>
    <w:rsid w:val="006C3FF8"/>
    <w:rsid w:val="006C4A49"/>
    <w:rsid w:val="006D092E"/>
    <w:rsid w:val="00705705"/>
    <w:rsid w:val="0072491F"/>
    <w:rsid w:val="00726FB2"/>
    <w:rsid w:val="00734E8B"/>
    <w:rsid w:val="007512F2"/>
    <w:rsid w:val="00783EB5"/>
    <w:rsid w:val="007A0FBE"/>
    <w:rsid w:val="007C1EC0"/>
    <w:rsid w:val="007D5B16"/>
    <w:rsid w:val="007D5D48"/>
    <w:rsid w:val="007E6141"/>
    <w:rsid w:val="007F6886"/>
    <w:rsid w:val="00826544"/>
    <w:rsid w:val="00834CBF"/>
    <w:rsid w:val="00835A17"/>
    <w:rsid w:val="00852092"/>
    <w:rsid w:val="008674A7"/>
    <w:rsid w:val="00874E3A"/>
    <w:rsid w:val="00881D03"/>
    <w:rsid w:val="0089030C"/>
    <w:rsid w:val="008B557D"/>
    <w:rsid w:val="008C161F"/>
    <w:rsid w:val="008C418C"/>
    <w:rsid w:val="008D2CC3"/>
    <w:rsid w:val="008D372D"/>
    <w:rsid w:val="0091771A"/>
    <w:rsid w:val="00921B20"/>
    <w:rsid w:val="00944102"/>
    <w:rsid w:val="00977DBD"/>
    <w:rsid w:val="0098332D"/>
    <w:rsid w:val="009A400A"/>
    <w:rsid w:val="009D5B9B"/>
    <w:rsid w:val="009E2983"/>
    <w:rsid w:val="00A34937"/>
    <w:rsid w:val="00A63419"/>
    <w:rsid w:val="00A65E49"/>
    <w:rsid w:val="00A66732"/>
    <w:rsid w:val="00AC1313"/>
    <w:rsid w:val="00AD2D32"/>
    <w:rsid w:val="00AF4920"/>
    <w:rsid w:val="00B02950"/>
    <w:rsid w:val="00B54AEB"/>
    <w:rsid w:val="00BB0E6D"/>
    <w:rsid w:val="00BB2717"/>
    <w:rsid w:val="00BC6DBF"/>
    <w:rsid w:val="00BD7B26"/>
    <w:rsid w:val="00BE1CD0"/>
    <w:rsid w:val="00BF02CE"/>
    <w:rsid w:val="00C1792F"/>
    <w:rsid w:val="00C3744C"/>
    <w:rsid w:val="00C43204"/>
    <w:rsid w:val="00C45030"/>
    <w:rsid w:val="00CA66AE"/>
    <w:rsid w:val="00CB292B"/>
    <w:rsid w:val="00CD2B4D"/>
    <w:rsid w:val="00CD2CA6"/>
    <w:rsid w:val="00CE689D"/>
    <w:rsid w:val="00D03C33"/>
    <w:rsid w:val="00D52986"/>
    <w:rsid w:val="00D73658"/>
    <w:rsid w:val="00D76B25"/>
    <w:rsid w:val="00D80353"/>
    <w:rsid w:val="00D917F7"/>
    <w:rsid w:val="00DA7C7E"/>
    <w:rsid w:val="00DB7E1E"/>
    <w:rsid w:val="00DD7A7C"/>
    <w:rsid w:val="00E14059"/>
    <w:rsid w:val="00E256A1"/>
    <w:rsid w:val="00E442FA"/>
    <w:rsid w:val="00E4791B"/>
    <w:rsid w:val="00E5239F"/>
    <w:rsid w:val="00E70A9B"/>
    <w:rsid w:val="00E846E5"/>
    <w:rsid w:val="00E87B21"/>
    <w:rsid w:val="00EA1892"/>
    <w:rsid w:val="00EB5168"/>
    <w:rsid w:val="00ED2A1D"/>
    <w:rsid w:val="00EE249E"/>
    <w:rsid w:val="00EF25DC"/>
    <w:rsid w:val="00F07072"/>
    <w:rsid w:val="00F338FC"/>
    <w:rsid w:val="00F50520"/>
    <w:rsid w:val="00F66352"/>
    <w:rsid w:val="00F73060"/>
    <w:rsid w:val="00F774EE"/>
    <w:rsid w:val="00F92A62"/>
    <w:rsid w:val="00F93216"/>
    <w:rsid w:val="00F96AF3"/>
    <w:rsid w:val="00FA3F31"/>
    <w:rsid w:val="00FB1CA7"/>
    <w:rsid w:val="00FB34FE"/>
    <w:rsid w:val="00F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77B7"/>
  <w15:chartTrackingRefBased/>
  <w15:docId w15:val="{407129DF-C2BD-438A-AE2A-E42AE4BD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B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7A7C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7C1EC0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7C1EC0"/>
    <w:pPr>
      <w:pBdr>
        <w:left w:val="none" w:sz="0" w:space="2" w:color="auto"/>
      </w:pBdr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p">
    <w:name w:val="p"/>
    <w:basedOn w:val="Normal"/>
    <w:rsid w:val="00BF02CE"/>
    <w:pPr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divdocumentparentContainerright-boxlast-box">
    <w:name w:val="div_document_parentContainer_right-box_last-box"/>
    <w:basedOn w:val="DefaultParagraphFont"/>
    <w:rsid w:val="00BF02CE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atsumit5" TargetMode="External"/><Relationship Id="rId13" Type="http://schemas.openxmlformats.org/officeDocument/2006/relationships/hyperlink" Target="https://dalle-z6rw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mit-mahat-9421381a3/" TargetMode="External"/><Relationship Id="rId12" Type="http://schemas.openxmlformats.org/officeDocument/2006/relationships/hyperlink" Target="https://openai-api-clinent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tsumit.com/" TargetMode="External"/><Relationship Id="rId11" Type="http://schemas.openxmlformats.org/officeDocument/2006/relationships/hyperlink" Target="https://library-app-api.onrender.com/" TargetMode="External"/><Relationship Id="rId5" Type="http://schemas.openxmlformats.org/officeDocument/2006/relationships/hyperlink" Target="mailto:mahatsumit5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fw-cms-website.s3-website-us-east-1.amazonaw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ommwebsite.s3-website-us-east-1.amazonaw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Smmit Mht</dc:creator>
  <cp:keywords/>
  <dc:description/>
  <cp:lastModifiedBy>Smmit Mht</cp:lastModifiedBy>
  <cp:revision>51</cp:revision>
  <dcterms:created xsi:type="dcterms:W3CDTF">2023-09-25T11:41:00Z</dcterms:created>
  <dcterms:modified xsi:type="dcterms:W3CDTF">2023-10-16T06:28:00Z</dcterms:modified>
</cp:coreProperties>
</file>